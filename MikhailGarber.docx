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F3C40" w14:textId="77777777" w:rsidR="008E1CE7" w:rsidRDefault="008D1E13">
      <w:pPr>
        <w:pStyle w:val="Heading6"/>
        <w:numPr>
          <w:ilvl w:val="0"/>
          <w:numId w:val="0"/>
        </w:numPr>
        <w:rPr>
          <w:rFonts w:ascii="Arial" w:hAnsi="Arial" w:cs="Arial"/>
          <w:b/>
          <w:sz w:val="24"/>
          <w:szCs w:val="24"/>
        </w:rPr>
      </w:pPr>
      <w:r>
        <w:rPr>
          <w:rFonts w:ascii="Arial" w:hAnsi="Arial" w:cs="Arial"/>
          <w:b/>
          <w:sz w:val="24"/>
          <w:szCs w:val="24"/>
        </w:rPr>
        <w:t xml:space="preserve">OBJECTIVE: Principal / Senior Developer / Technical Project Lead / Software Architect </w:t>
      </w:r>
    </w:p>
    <w:p w14:paraId="04221406" w14:textId="5428FE5C" w:rsidR="008807B8" w:rsidRDefault="008D1E13">
      <w:pPr>
        <w:pStyle w:val="Heading6"/>
        <w:numPr>
          <w:ilvl w:val="0"/>
          <w:numId w:val="0"/>
        </w:numPr>
        <w:rPr>
          <w:rFonts w:ascii="Arial" w:hAnsi="Arial" w:cs="Arial"/>
          <w:b/>
          <w:sz w:val="24"/>
          <w:szCs w:val="24"/>
        </w:rPr>
      </w:pPr>
      <w:r>
        <w:rPr>
          <w:rFonts w:ascii="Arial" w:hAnsi="Arial" w:cs="Arial"/>
          <w:b/>
          <w:sz w:val="24"/>
          <w:szCs w:val="24"/>
        </w:rPr>
        <w:t>SKILLS:</w:t>
      </w:r>
    </w:p>
    <w:p w14:paraId="11D1471E" w14:textId="43248E80" w:rsidR="008E1CE7" w:rsidRPr="00C86342" w:rsidRDefault="00C0791E">
      <w:pPr>
        <w:pStyle w:val="TableContents"/>
        <w:snapToGrid w:val="0"/>
      </w:pPr>
      <w:r>
        <w:rPr>
          <w:rFonts w:ascii="Arial" w:hAnsi="Arial" w:cs="Arial"/>
          <w:sz w:val="24"/>
          <w:szCs w:val="24"/>
        </w:rPr>
        <w:t>30</w:t>
      </w:r>
      <w:r w:rsidR="008D1E13">
        <w:rPr>
          <w:rFonts w:ascii="Arial" w:hAnsi="Arial" w:cs="Arial"/>
          <w:sz w:val="24"/>
          <w:szCs w:val="24"/>
        </w:rPr>
        <w:t xml:space="preserve">+ years of hands-on development experience. 20+ years of Java. </w:t>
      </w:r>
      <w:r w:rsidR="00DE534A">
        <w:rPr>
          <w:rFonts w:ascii="Arial" w:hAnsi="Arial" w:cs="Arial"/>
          <w:sz w:val="24"/>
          <w:szCs w:val="24"/>
        </w:rPr>
        <w:t>1</w:t>
      </w:r>
      <w:r w:rsidR="008D1E13">
        <w:rPr>
          <w:rFonts w:ascii="Arial" w:hAnsi="Arial" w:cs="Arial"/>
          <w:sz w:val="24"/>
          <w:szCs w:val="24"/>
        </w:rPr>
        <w:t xml:space="preserve">0+ years of </w:t>
      </w:r>
      <w:r w:rsidR="00DE534A">
        <w:rPr>
          <w:rFonts w:ascii="Arial" w:hAnsi="Arial" w:cs="Arial"/>
          <w:sz w:val="24"/>
          <w:szCs w:val="24"/>
        </w:rPr>
        <w:t>architecture</w:t>
      </w:r>
      <w:r w:rsidR="008D1E13">
        <w:rPr>
          <w:rFonts w:ascii="Arial" w:hAnsi="Arial" w:cs="Arial"/>
          <w:sz w:val="24"/>
          <w:szCs w:val="24"/>
        </w:rPr>
        <w:t xml:space="preserve">. Object-oriented design and programming. Web Services, Service Oriented Architecture, micro services, REST. Distributed systems, </w:t>
      </w:r>
      <w:r w:rsidR="00A60C84">
        <w:rPr>
          <w:rFonts w:ascii="Arial" w:hAnsi="Arial" w:cs="Arial"/>
          <w:sz w:val="24"/>
          <w:szCs w:val="24"/>
        </w:rPr>
        <w:t>highly available</w:t>
      </w:r>
      <w:r w:rsidR="008D1E13">
        <w:rPr>
          <w:rFonts w:ascii="Arial" w:hAnsi="Arial" w:cs="Arial"/>
          <w:sz w:val="24"/>
          <w:szCs w:val="24"/>
        </w:rPr>
        <w:t xml:space="preserve"> architectures. Database and schema design, administration and programming. Public API design and implementation. Cloud Computing, expert on Amazon Web Services. IAAS and PAAS. Big Data, ML and recommendation systems. Full, agile or traditional software development lifecycle. Building solid teams, mentoring and education of junior developers. Task estimates, project and budget planning, formal leadership and management. Workflow applications and rule engines. Application servers.</w:t>
      </w:r>
      <w:r w:rsidR="008C58C8">
        <w:rPr>
          <w:rFonts w:ascii="Arial" w:hAnsi="Arial" w:cs="Arial"/>
          <w:sz w:val="24"/>
          <w:szCs w:val="24"/>
        </w:rPr>
        <w:t xml:space="preserve"> </w:t>
      </w:r>
      <w:r w:rsidR="008D1E13">
        <w:rPr>
          <w:rFonts w:ascii="Arial" w:hAnsi="Arial" w:cs="Arial"/>
          <w:sz w:val="24"/>
          <w:szCs w:val="24"/>
        </w:rPr>
        <w:t xml:space="preserve">Search-based application and solutions. </w:t>
      </w:r>
      <w:r w:rsidR="001D7EFF">
        <w:rPr>
          <w:rFonts w:ascii="Arial" w:hAnsi="Arial" w:cs="Arial"/>
          <w:sz w:val="24"/>
          <w:szCs w:val="24"/>
        </w:rPr>
        <w:t>D</w:t>
      </w:r>
      <w:r w:rsidR="008D1E13">
        <w:rPr>
          <w:rFonts w:ascii="Arial" w:hAnsi="Arial" w:cs="Arial"/>
          <w:sz w:val="24"/>
          <w:szCs w:val="24"/>
        </w:rPr>
        <w:t>ata binding.  Messaging and async. Monitoring</w:t>
      </w:r>
      <w:r w:rsidR="001D7EFF">
        <w:rPr>
          <w:rFonts w:ascii="Arial" w:hAnsi="Arial" w:cs="Arial"/>
          <w:sz w:val="24"/>
          <w:szCs w:val="24"/>
        </w:rPr>
        <w:t>, streaming</w:t>
      </w:r>
      <w:r w:rsidR="008D1E13">
        <w:rPr>
          <w:rFonts w:ascii="Arial" w:hAnsi="Arial" w:cs="Arial"/>
          <w:sz w:val="24"/>
          <w:szCs w:val="24"/>
        </w:rPr>
        <w:t xml:space="preserve"> and event</w:t>
      </w:r>
      <w:r w:rsidR="00DA0988">
        <w:rPr>
          <w:rFonts w:ascii="Arial" w:hAnsi="Arial" w:cs="Arial"/>
          <w:sz w:val="24"/>
          <w:szCs w:val="24"/>
        </w:rPr>
        <w:t xml:space="preserve"> processing</w:t>
      </w:r>
      <w:r w:rsidR="008D1E13">
        <w:rPr>
          <w:rFonts w:ascii="Arial" w:hAnsi="Arial" w:cs="Arial"/>
          <w:sz w:val="24"/>
          <w:szCs w:val="24"/>
        </w:rPr>
        <w:t>.</w:t>
      </w:r>
      <w:r w:rsidR="002677DF">
        <w:rPr>
          <w:rFonts w:ascii="Arial" w:hAnsi="Arial" w:cs="Arial"/>
          <w:sz w:val="24"/>
          <w:szCs w:val="24"/>
        </w:rPr>
        <w:t xml:space="preserve"> </w:t>
      </w:r>
      <w:r w:rsidR="008D1E13">
        <w:rPr>
          <w:rFonts w:ascii="Arial" w:hAnsi="Arial" w:cs="Arial"/>
          <w:sz w:val="24"/>
          <w:szCs w:val="24"/>
        </w:rPr>
        <w:t>Strong cryptography and network security.</w:t>
      </w:r>
    </w:p>
    <w:p w14:paraId="24A2070B" w14:textId="77777777" w:rsidR="008E1CE7" w:rsidRPr="00C86342" w:rsidRDefault="008D1E13" w:rsidP="00C86342">
      <w:pPr>
        <w:pStyle w:val="Heading6"/>
        <w:rPr>
          <w:b/>
          <w:bCs/>
        </w:rPr>
      </w:pPr>
      <w:r w:rsidRPr="00C86342">
        <w:rPr>
          <w:rFonts w:ascii="Arial" w:hAnsi="Arial" w:cs="Arial"/>
          <w:b/>
          <w:bCs/>
          <w:sz w:val="24"/>
          <w:szCs w:val="24"/>
        </w:rPr>
        <w:t>KEYWORDS</w:t>
      </w:r>
      <w:r w:rsidRPr="00C86342">
        <w:rPr>
          <w:b/>
          <w:bCs/>
        </w:rPr>
        <w:t>:</w:t>
      </w:r>
    </w:p>
    <w:p w14:paraId="1ADE98C9" w14:textId="02BA7FC5" w:rsidR="008E1CE7" w:rsidRPr="00AB278C" w:rsidRDefault="00CC08FD">
      <w:pPr>
        <w:pStyle w:val="TableContents"/>
        <w:snapToGrid w:val="0"/>
      </w:pPr>
      <w:r>
        <w:rPr>
          <w:rFonts w:ascii="Arial" w:hAnsi="Arial" w:cs="Arial"/>
          <w:sz w:val="24"/>
          <w:szCs w:val="24"/>
        </w:rPr>
        <w:t xml:space="preserve">C/C++, </w:t>
      </w:r>
      <w:r w:rsidR="008D1E13">
        <w:rPr>
          <w:rFonts w:ascii="Arial" w:hAnsi="Arial" w:cs="Arial"/>
          <w:sz w:val="24"/>
          <w:szCs w:val="24"/>
        </w:rPr>
        <w:t>Java, Oracle, Spring</w:t>
      </w:r>
      <w:r w:rsidR="00D97598">
        <w:rPr>
          <w:rFonts w:ascii="Arial" w:hAnsi="Arial" w:cs="Arial"/>
          <w:sz w:val="24"/>
          <w:szCs w:val="24"/>
        </w:rPr>
        <w:t>,</w:t>
      </w:r>
      <w:r w:rsidR="008D1E13">
        <w:rPr>
          <w:rFonts w:ascii="Arial" w:hAnsi="Arial" w:cs="Arial"/>
          <w:sz w:val="24"/>
          <w:szCs w:val="24"/>
        </w:rPr>
        <w:t xml:space="preserve"> </w:t>
      </w:r>
      <w:proofErr w:type="spellStart"/>
      <w:r w:rsidR="008D1E13">
        <w:rPr>
          <w:rFonts w:ascii="Arial" w:hAnsi="Arial" w:cs="Arial"/>
          <w:sz w:val="24"/>
          <w:szCs w:val="24"/>
        </w:rPr>
        <w:t>GraphQL</w:t>
      </w:r>
      <w:proofErr w:type="spellEnd"/>
      <w:r w:rsidR="008D1E13">
        <w:rPr>
          <w:rFonts w:ascii="Arial" w:hAnsi="Arial" w:cs="Arial"/>
          <w:sz w:val="24"/>
          <w:szCs w:val="24"/>
        </w:rPr>
        <w:t xml:space="preserve">, Hibernate, MVC, JMS, JSP/JSTL, JDBC, stored procedures, MySQL, PostgreSQL, SQL Server, NoSQL, REST APIs, </w:t>
      </w:r>
      <w:proofErr w:type="spellStart"/>
      <w:r w:rsidR="008D1E13">
        <w:rPr>
          <w:rFonts w:ascii="Arial" w:hAnsi="Arial" w:cs="Arial"/>
          <w:sz w:val="24"/>
          <w:szCs w:val="24"/>
        </w:rPr>
        <w:t>Hbase</w:t>
      </w:r>
      <w:proofErr w:type="spellEnd"/>
      <w:r w:rsidR="008D1E13">
        <w:rPr>
          <w:rFonts w:ascii="Arial" w:hAnsi="Arial" w:cs="Arial"/>
          <w:sz w:val="24"/>
          <w:szCs w:val="24"/>
        </w:rPr>
        <w:t xml:space="preserve">, MongoDB, Hadoop, Spark, Pig, Lucene, </w:t>
      </w:r>
      <w:proofErr w:type="spellStart"/>
      <w:r w:rsidR="008D1E13">
        <w:rPr>
          <w:rFonts w:ascii="Arial" w:hAnsi="Arial" w:cs="Arial"/>
          <w:sz w:val="24"/>
          <w:szCs w:val="24"/>
        </w:rPr>
        <w:t>Solr</w:t>
      </w:r>
      <w:proofErr w:type="spellEnd"/>
      <w:r w:rsidR="008D1E13">
        <w:rPr>
          <w:rFonts w:ascii="Arial" w:hAnsi="Arial" w:cs="Arial"/>
          <w:sz w:val="24"/>
          <w:szCs w:val="24"/>
        </w:rPr>
        <w:t xml:space="preserve">, Elasticsearch, Tomcat, Apache, LXC containers, Docker, Kubernetes, AWS, S3, EC2, ELB, RDS, SQS, </w:t>
      </w:r>
      <w:r w:rsidR="00A11D4A">
        <w:rPr>
          <w:rFonts w:ascii="Arial" w:hAnsi="Arial" w:cs="Arial"/>
          <w:sz w:val="24"/>
          <w:szCs w:val="24"/>
        </w:rPr>
        <w:t xml:space="preserve">DynamoDB, </w:t>
      </w:r>
      <w:r w:rsidR="008D1E13">
        <w:rPr>
          <w:rFonts w:ascii="Arial" w:hAnsi="Arial" w:cs="Arial"/>
          <w:sz w:val="24"/>
          <w:szCs w:val="24"/>
        </w:rPr>
        <w:t xml:space="preserve">Azure, Linux, Windows, Ant, Maven, Gradle, Junit, Jenkins, CI, Ruby, </w:t>
      </w:r>
      <w:proofErr w:type="spellStart"/>
      <w:r w:rsidR="008D1E13">
        <w:rPr>
          <w:rFonts w:ascii="Arial" w:hAnsi="Arial" w:cs="Arial"/>
          <w:sz w:val="24"/>
          <w:szCs w:val="24"/>
        </w:rPr>
        <w:t>nodejs</w:t>
      </w:r>
      <w:proofErr w:type="spellEnd"/>
      <w:r w:rsidR="008D1E13">
        <w:rPr>
          <w:rFonts w:ascii="Arial" w:hAnsi="Arial" w:cs="Arial"/>
          <w:sz w:val="24"/>
          <w:szCs w:val="24"/>
        </w:rPr>
        <w:t xml:space="preserve">, </w:t>
      </w:r>
      <w:r w:rsidR="00FC777E">
        <w:rPr>
          <w:rFonts w:ascii="Arial" w:hAnsi="Arial" w:cs="Arial"/>
          <w:sz w:val="24"/>
          <w:szCs w:val="24"/>
        </w:rPr>
        <w:t>T</w:t>
      </w:r>
      <w:r w:rsidR="008D1E13">
        <w:rPr>
          <w:rFonts w:ascii="Arial" w:hAnsi="Arial" w:cs="Arial"/>
          <w:sz w:val="24"/>
          <w:szCs w:val="24"/>
        </w:rPr>
        <w:t>ypescript</w:t>
      </w:r>
      <w:r w:rsidR="004B40BA">
        <w:rPr>
          <w:rFonts w:ascii="Arial" w:hAnsi="Arial" w:cs="Arial"/>
          <w:sz w:val="24"/>
          <w:szCs w:val="24"/>
        </w:rPr>
        <w:t>, serverless</w:t>
      </w:r>
    </w:p>
    <w:p w14:paraId="6898106A" w14:textId="77777777" w:rsidR="008E1CE7" w:rsidRPr="00AB278C" w:rsidRDefault="008D1E13" w:rsidP="00AB278C">
      <w:pPr>
        <w:pStyle w:val="Heading6"/>
        <w:rPr>
          <w:b/>
          <w:bCs/>
        </w:rPr>
      </w:pPr>
      <w:r w:rsidRPr="00AB278C">
        <w:rPr>
          <w:rFonts w:ascii="Arial" w:hAnsi="Arial" w:cs="Arial"/>
          <w:b/>
          <w:bCs/>
          <w:sz w:val="24"/>
          <w:szCs w:val="24"/>
        </w:rPr>
        <w:t>EDUCATION AND CERTIFICATIONS</w:t>
      </w:r>
      <w:r w:rsidRPr="00AB278C">
        <w:rPr>
          <w:b/>
          <w:bCs/>
        </w:rPr>
        <w:t>:</w:t>
      </w:r>
    </w:p>
    <w:p w14:paraId="0C703AF4" w14:textId="34DB028E" w:rsidR="008E1CE7" w:rsidRDefault="008D1E13">
      <w:pPr>
        <w:pStyle w:val="TableContents"/>
        <w:snapToGrid w:val="0"/>
        <w:rPr>
          <w:rFonts w:ascii="Arial" w:hAnsi="Arial" w:cs="Arial"/>
          <w:i/>
          <w:sz w:val="24"/>
          <w:szCs w:val="24"/>
        </w:rPr>
      </w:pPr>
      <w:r>
        <w:rPr>
          <w:rFonts w:ascii="Arial" w:hAnsi="Arial" w:cs="Arial"/>
          <w:i/>
          <w:sz w:val="24"/>
          <w:szCs w:val="24"/>
        </w:rPr>
        <w:t xml:space="preserve">BS in Mathematics and Computer Science </w:t>
      </w:r>
    </w:p>
    <w:p w14:paraId="48926819" w14:textId="77777777" w:rsidR="008E1CE7" w:rsidRDefault="008D1E13">
      <w:pPr>
        <w:pStyle w:val="TableContents"/>
        <w:snapToGrid w:val="0"/>
        <w:rPr>
          <w:rFonts w:ascii="Arial" w:hAnsi="Arial" w:cs="Arial"/>
          <w:sz w:val="24"/>
          <w:szCs w:val="24"/>
        </w:rPr>
      </w:pPr>
      <w:r>
        <w:rPr>
          <w:rFonts w:ascii="Arial" w:hAnsi="Arial" w:cs="Arial"/>
          <w:sz w:val="24"/>
          <w:szCs w:val="24"/>
        </w:rPr>
        <w:t>1992-1994</w:t>
      </w:r>
      <w:r>
        <w:rPr>
          <w:rFonts w:ascii="Arial" w:hAnsi="Arial" w:cs="Arial"/>
          <w:sz w:val="24"/>
          <w:szCs w:val="24"/>
        </w:rPr>
        <w:tab/>
        <w:t xml:space="preserve">Lawrence Technological University, Detroit, Michigan </w:t>
      </w:r>
    </w:p>
    <w:p w14:paraId="33B06F88" w14:textId="77777777" w:rsidR="008E1CE7" w:rsidRDefault="008D1E13">
      <w:pPr>
        <w:pStyle w:val="TableContents"/>
        <w:snapToGrid w:val="0"/>
        <w:rPr>
          <w:rFonts w:ascii="Arial" w:hAnsi="Arial" w:cs="Arial"/>
          <w:i/>
          <w:sz w:val="24"/>
          <w:szCs w:val="24"/>
        </w:rPr>
      </w:pPr>
      <w:r>
        <w:rPr>
          <w:rFonts w:ascii="Arial" w:hAnsi="Arial" w:cs="Arial"/>
          <w:i/>
          <w:sz w:val="24"/>
          <w:szCs w:val="24"/>
        </w:rPr>
        <w:t xml:space="preserve">BS in Applied Information Systems </w:t>
      </w:r>
    </w:p>
    <w:p w14:paraId="12B39631" w14:textId="77777777" w:rsidR="008E1CE7" w:rsidRDefault="008D1E13">
      <w:pPr>
        <w:pStyle w:val="TableContents"/>
        <w:snapToGrid w:val="0"/>
        <w:rPr>
          <w:rFonts w:ascii="Arial" w:hAnsi="Arial" w:cs="Arial"/>
          <w:sz w:val="24"/>
          <w:szCs w:val="24"/>
        </w:rPr>
      </w:pPr>
      <w:r>
        <w:rPr>
          <w:rFonts w:ascii="Arial" w:hAnsi="Arial" w:cs="Arial"/>
          <w:sz w:val="24"/>
          <w:szCs w:val="24"/>
        </w:rPr>
        <w:t>1986-1991</w:t>
      </w:r>
      <w:r>
        <w:rPr>
          <w:rFonts w:ascii="Arial" w:hAnsi="Arial" w:cs="Arial"/>
          <w:sz w:val="24"/>
          <w:szCs w:val="24"/>
        </w:rPr>
        <w:tab/>
        <w:t xml:space="preserve">Industrial University, Baku, Azerbaijan </w:t>
      </w:r>
    </w:p>
    <w:p w14:paraId="0E958ADA" w14:textId="77777777" w:rsidR="008E1CE7" w:rsidRDefault="008D1E13">
      <w:pPr>
        <w:pStyle w:val="TableContents"/>
        <w:snapToGrid w:val="0"/>
        <w:rPr>
          <w:rFonts w:ascii="Arial" w:hAnsi="Arial" w:cs="Arial"/>
          <w:i/>
          <w:sz w:val="24"/>
          <w:szCs w:val="24"/>
        </w:rPr>
      </w:pPr>
      <w:r>
        <w:rPr>
          <w:rFonts w:ascii="Arial" w:hAnsi="Arial" w:cs="Arial"/>
          <w:i/>
          <w:sz w:val="24"/>
          <w:szCs w:val="24"/>
        </w:rPr>
        <w:t>Sun Certified Architect for J2EE platform</w:t>
      </w:r>
    </w:p>
    <w:p w14:paraId="19FC97C0" w14:textId="77777777" w:rsidR="008E1CE7" w:rsidRDefault="008D1E13">
      <w:pPr>
        <w:pStyle w:val="TableContents"/>
        <w:snapToGrid w:val="0"/>
        <w:rPr>
          <w:rFonts w:ascii="Arial" w:hAnsi="Arial" w:cs="Arial"/>
          <w:i/>
          <w:sz w:val="24"/>
          <w:szCs w:val="24"/>
        </w:rPr>
      </w:pPr>
      <w:r>
        <w:rPr>
          <w:rFonts w:ascii="Arial" w:hAnsi="Arial" w:cs="Arial"/>
          <w:i/>
          <w:sz w:val="24"/>
          <w:szCs w:val="24"/>
        </w:rPr>
        <w:t>Sun Certified Programmer for Java 2 platform</w:t>
      </w:r>
    </w:p>
    <w:p w14:paraId="0A567054" w14:textId="77777777" w:rsidR="008E1CE7" w:rsidRDefault="008D1E13">
      <w:pPr>
        <w:pStyle w:val="TableContents"/>
        <w:snapToGrid w:val="0"/>
        <w:rPr>
          <w:rFonts w:ascii="Arial" w:hAnsi="Arial" w:cs="Arial"/>
          <w:sz w:val="24"/>
          <w:szCs w:val="24"/>
        </w:rPr>
      </w:pPr>
      <w:r>
        <w:rPr>
          <w:rFonts w:ascii="Arial" w:hAnsi="Arial" w:cs="Arial"/>
          <w:b/>
          <w:bCs/>
          <w:sz w:val="24"/>
          <w:szCs w:val="24"/>
        </w:rPr>
        <w:t>Published industry author and patent holder</w:t>
      </w:r>
    </w:p>
    <w:p w14:paraId="32369D6A" w14:textId="2B62400E" w:rsidR="008E1CE7" w:rsidRPr="00F90751" w:rsidRDefault="008D1E13">
      <w:pPr>
        <w:pStyle w:val="TableContents"/>
        <w:snapToGrid w:val="0"/>
        <w:rPr>
          <w:rFonts w:ascii="Arial" w:hAnsi="Arial" w:cs="Arial"/>
          <w:i/>
          <w:sz w:val="24"/>
          <w:szCs w:val="24"/>
        </w:rPr>
      </w:pPr>
      <w:r>
        <w:rPr>
          <w:rFonts w:ascii="Arial" w:hAnsi="Arial" w:cs="Arial"/>
          <w:i/>
          <w:sz w:val="24"/>
          <w:szCs w:val="24"/>
        </w:rPr>
        <w:t>Naturalized US citizen, employment is fully authorized</w:t>
      </w:r>
    </w:p>
    <w:p w14:paraId="0BC0A22D" w14:textId="77777777" w:rsidR="00E449DB" w:rsidRDefault="008D1E13" w:rsidP="00E449DB">
      <w:pPr>
        <w:pStyle w:val="Heading6"/>
        <w:rPr>
          <w:b/>
          <w:bCs/>
        </w:rPr>
      </w:pPr>
      <w:r w:rsidRPr="00F90751">
        <w:rPr>
          <w:rFonts w:ascii="Arial" w:hAnsi="Arial" w:cs="Arial"/>
          <w:b/>
          <w:bCs/>
          <w:sz w:val="24"/>
          <w:szCs w:val="24"/>
        </w:rPr>
        <w:t>EXPERIENCE</w:t>
      </w:r>
      <w:r w:rsidRPr="00F90751">
        <w:rPr>
          <w:b/>
          <w:bCs/>
        </w:rPr>
        <w:t>:</w:t>
      </w:r>
    </w:p>
    <w:p w14:paraId="07949A85" w14:textId="46F771C8" w:rsidR="008F17B9" w:rsidRDefault="008F17B9">
      <w:pPr>
        <w:pStyle w:val="TableContents"/>
        <w:snapToGrid w:val="0"/>
        <w:rPr>
          <w:rFonts w:ascii="Arial" w:hAnsi="Arial" w:cs="Arial"/>
          <w:bCs/>
          <w:i/>
          <w:iCs/>
          <w:sz w:val="24"/>
          <w:szCs w:val="24"/>
        </w:rPr>
      </w:pPr>
      <w:r w:rsidRPr="00E449DB">
        <w:rPr>
          <w:rFonts w:ascii="Arial" w:hAnsi="Arial" w:cs="Arial"/>
          <w:b/>
          <w:sz w:val="24"/>
          <w:szCs w:val="24"/>
        </w:rPr>
        <w:t xml:space="preserve">2021-2022 Independent Software Technologist, </w:t>
      </w:r>
      <w:r w:rsidRPr="00E449DB">
        <w:rPr>
          <w:rFonts w:ascii="Arial" w:hAnsi="Arial" w:cs="Arial"/>
          <w:bCs/>
          <w:i/>
          <w:iCs/>
          <w:sz w:val="24"/>
          <w:szCs w:val="24"/>
        </w:rPr>
        <w:t>Richmond, VA</w:t>
      </w:r>
    </w:p>
    <w:p w14:paraId="0AD0F9D6" w14:textId="5D4D9A78" w:rsidR="008F17B9" w:rsidRPr="008F17B9" w:rsidRDefault="00A83EEF">
      <w:pPr>
        <w:pStyle w:val="TableContents"/>
        <w:snapToGrid w:val="0"/>
        <w:rPr>
          <w:rFonts w:ascii="Arial" w:hAnsi="Arial" w:cs="Arial"/>
          <w:b/>
          <w:sz w:val="24"/>
          <w:szCs w:val="24"/>
        </w:rPr>
      </w:pPr>
      <w:r w:rsidRPr="008F17B9">
        <w:rPr>
          <w:rFonts w:ascii="Arial" w:hAnsi="Arial" w:cs="Arial"/>
          <w:bCs/>
          <w:sz w:val="24"/>
          <w:szCs w:val="24"/>
        </w:rPr>
        <w:t>Successfully developed and sold bespoke software technology for small businesses</w:t>
      </w:r>
      <w:r w:rsidR="00811226">
        <w:rPr>
          <w:rFonts w:ascii="Arial" w:hAnsi="Arial" w:cs="Arial"/>
          <w:bCs/>
          <w:sz w:val="24"/>
          <w:szCs w:val="24"/>
        </w:rPr>
        <w:t>. Solution areas included enterprise search and automated provisioning of secure networks</w:t>
      </w:r>
      <w:r w:rsidR="0004696E">
        <w:rPr>
          <w:rFonts w:ascii="Arial" w:hAnsi="Arial" w:cs="Arial"/>
          <w:bCs/>
          <w:sz w:val="24"/>
          <w:szCs w:val="24"/>
        </w:rPr>
        <w:t>.</w:t>
      </w:r>
      <w:r w:rsidR="00811226">
        <w:rPr>
          <w:rFonts w:ascii="Arial" w:hAnsi="Arial" w:cs="Arial"/>
          <w:bCs/>
          <w:sz w:val="24"/>
          <w:szCs w:val="24"/>
        </w:rPr>
        <w:t xml:space="preserve"> </w:t>
      </w:r>
    </w:p>
    <w:p w14:paraId="5C5A88C4" w14:textId="4EAAC000" w:rsidR="008E1CE7" w:rsidRDefault="008D1E13">
      <w:pPr>
        <w:pStyle w:val="TableContents"/>
        <w:snapToGrid w:val="0"/>
        <w:rPr>
          <w:rFonts w:ascii="Arial" w:hAnsi="Arial" w:cs="Arial"/>
          <w:i/>
          <w:sz w:val="24"/>
          <w:szCs w:val="24"/>
        </w:rPr>
      </w:pPr>
      <w:r>
        <w:rPr>
          <w:rFonts w:ascii="Arial" w:hAnsi="Arial" w:cs="Arial"/>
          <w:b/>
          <w:sz w:val="24"/>
          <w:szCs w:val="24"/>
        </w:rPr>
        <w:t>2017-</w:t>
      </w:r>
      <w:r w:rsidR="00C56D1E">
        <w:rPr>
          <w:rFonts w:ascii="Arial" w:hAnsi="Arial" w:cs="Arial"/>
          <w:b/>
          <w:sz w:val="24"/>
          <w:szCs w:val="24"/>
        </w:rPr>
        <w:t>2021</w:t>
      </w:r>
      <w:r>
        <w:rPr>
          <w:rFonts w:ascii="Arial" w:hAnsi="Arial" w:cs="Arial"/>
          <w:b/>
          <w:sz w:val="24"/>
          <w:szCs w:val="24"/>
        </w:rPr>
        <w:t xml:space="preserve"> Senior Software Development Engineer </w:t>
      </w:r>
      <w:r>
        <w:rPr>
          <w:rFonts w:ascii="Arial" w:hAnsi="Arial" w:cs="Arial"/>
          <w:i/>
          <w:sz w:val="24"/>
          <w:szCs w:val="24"/>
        </w:rPr>
        <w:t>Amazon, Seattle, WA</w:t>
      </w:r>
    </w:p>
    <w:p w14:paraId="183D9B93" w14:textId="686927B0" w:rsidR="008E1CE7" w:rsidRDefault="00C56D1E">
      <w:pPr>
        <w:pStyle w:val="TableContents"/>
        <w:snapToGrid w:val="0"/>
      </w:pPr>
      <w:r>
        <w:rPr>
          <w:rFonts w:ascii="Arial" w:hAnsi="Arial" w:cs="Arial"/>
          <w:sz w:val="24"/>
          <w:szCs w:val="24"/>
        </w:rPr>
        <w:t>Amazon Explore</w:t>
      </w:r>
      <w:r w:rsidR="002B2813">
        <w:rPr>
          <w:rFonts w:ascii="Arial" w:hAnsi="Arial" w:cs="Arial"/>
          <w:sz w:val="24"/>
          <w:szCs w:val="24"/>
        </w:rPr>
        <w:t xml:space="preserve"> virtual presence</w:t>
      </w:r>
      <w:r w:rsidR="008D1E13">
        <w:rPr>
          <w:rFonts w:ascii="Arial" w:hAnsi="Arial" w:cs="Arial"/>
          <w:sz w:val="24"/>
          <w:szCs w:val="24"/>
        </w:rPr>
        <w:t xml:space="preserve">, </w:t>
      </w:r>
      <w:r w:rsidR="00805146">
        <w:rPr>
          <w:rFonts w:ascii="Arial" w:hAnsi="Arial" w:cs="Arial"/>
          <w:sz w:val="24"/>
          <w:szCs w:val="24"/>
        </w:rPr>
        <w:t xml:space="preserve">Luna </w:t>
      </w:r>
      <w:r w:rsidR="002B2813">
        <w:rPr>
          <w:rFonts w:ascii="Arial" w:hAnsi="Arial" w:cs="Arial"/>
          <w:sz w:val="24"/>
          <w:szCs w:val="24"/>
        </w:rPr>
        <w:t>g</w:t>
      </w:r>
      <w:r w:rsidR="00805146">
        <w:rPr>
          <w:rFonts w:ascii="Arial" w:hAnsi="Arial" w:cs="Arial"/>
          <w:sz w:val="24"/>
          <w:szCs w:val="24"/>
        </w:rPr>
        <w:t xml:space="preserve">ame </w:t>
      </w:r>
      <w:r w:rsidR="002B2813">
        <w:rPr>
          <w:rFonts w:ascii="Arial" w:hAnsi="Arial" w:cs="Arial"/>
          <w:sz w:val="24"/>
          <w:szCs w:val="24"/>
        </w:rPr>
        <w:t>s</w:t>
      </w:r>
      <w:r w:rsidR="00805146">
        <w:rPr>
          <w:rFonts w:ascii="Arial" w:hAnsi="Arial" w:cs="Arial"/>
          <w:sz w:val="24"/>
          <w:szCs w:val="24"/>
        </w:rPr>
        <w:t>treaming</w:t>
      </w:r>
      <w:r w:rsidR="008D1E13">
        <w:rPr>
          <w:rFonts w:ascii="Arial" w:hAnsi="Arial" w:cs="Arial"/>
          <w:sz w:val="24"/>
          <w:szCs w:val="24"/>
        </w:rPr>
        <w:t>, Prime Air drones</w:t>
      </w:r>
      <w:r w:rsidR="00855B9E">
        <w:rPr>
          <w:rFonts w:ascii="Arial" w:hAnsi="Arial" w:cs="Arial"/>
          <w:sz w:val="24"/>
          <w:szCs w:val="24"/>
        </w:rPr>
        <w:t xml:space="preserve">, </w:t>
      </w:r>
      <w:r w:rsidR="00C11770">
        <w:rPr>
          <w:rFonts w:ascii="Arial" w:hAnsi="Arial" w:cs="Arial"/>
          <w:sz w:val="24"/>
          <w:szCs w:val="24"/>
        </w:rPr>
        <w:t>Kuiper satellites</w:t>
      </w:r>
      <w:r w:rsidR="006D6C0F">
        <w:rPr>
          <w:rFonts w:ascii="Arial" w:hAnsi="Arial" w:cs="Arial"/>
          <w:sz w:val="24"/>
          <w:szCs w:val="24"/>
        </w:rPr>
        <w:t>.</w:t>
      </w:r>
    </w:p>
    <w:p w14:paraId="36EBD9F9" w14:textId="6DAF9F4E" w:rsidR="00C77AE6" w:rsidRDefault="008D1E13">
      <w:pPr>
        <w:pStyle w:val="TableContents"/>
        <w:snapToGrid w:val="0"/>
        <w:rPr>
          <w:rFonts w:ascii="Arial" w:hAnsi="Arial" w:cs="Arial"/>
          <w:sz w:val="24"/>
          <w:szCs w:val="24"/>
        </w:rPr>
      </w:pPr>
      <w:r>
        <w:rPr>
          <w:rFonts w:ascii="Arial" w:hAnsi="Arial" w:cs="Arial"/>
          <w:sz w:val="24"/>
          <w:szCs w:val="24"/>
        </w:rPr>
        <w:t>Delivered diverse set of successful projects. Services, asynchronous workflows, e-commerce, large scale integration, gam</w:t>
      </w:r>
      <w:r w:rsidR="009C50ED">
        <w:rPr>
          <w:rFonts w:ascii="Arial" w:hAnsi="Arial" w:cs="Arial"/>
          <w:sz w:val="24"/>
          <w:szCs w:val="24"/>
        </w:rPr>
        <w:t>e and</w:t>
      </w:r>
      <w:r>
        <w:rPr>
          <w:rFonts w:ascii="Arial" w:hAnsi="Arial" w:cs="Arial"/>
          <w:sz w:val="24"/>
          <w:szCs w:val="24"/>
        </w:rPr>
        <w:t xml:space="preserve"> </w:t>
      </w:r>
      <w:r w:rsidR="009C50ED">
        <w:rPr>
          <w:rFonts w:ascii="Arial" w:hAnsi="Arial" w:cs="Arial"/>
          <w:sz w:val="24"/>
          <w:szCs w:val="24"/>
        </w:rPr>
        <w:t xml:space="preserve">interactive </w:t>
      </w:r>
      <w:r w:rsidR="008F006E">
        <w:rPr>
          <w:rFonts w:ascii="Arial" w:hAnsi="Arial" w:cs="Arial"/>
          <w:sz w:val="24"/>
          <w:szCs w:val="24"/>
        </w:rPr>
        <w:t>streaming</w:t>
      </w:r>
      <w:r>
        <w:rPr>
          <w:rFonts w:ascii="Arial" w:hAnsi="Arial" w:cs="Arial"/>
          <w:sz w:val="24"/>
          <w:szCs w:val="24"/>
        </w:rPr>
        <w:t xml:space="preserve">, </w:t>
      </w:r>
      <w:r w:rsidR="00C551F9">
        <w:rPr>
          <w:rFonts w:ascii="Arial" w:hAnsi="Arial" w:cs="Arial"/>
          <w:sz w:val="24"/>
          <w:szCs w:val="24"/>
        </w:rPr>
        <w:t>serverless</w:t>
      </w:r>
      <w:r w:rsidR="002E7789">
        <w:rPr>
          <w:rFonts w:ascii="Arial" w:hAnsi="Arial" w:cs="Arial"/>
          <w:sz w:val="24"/>
          <w:szCs w:val="24"/>
        </w:rPr>
        <w:t xml:space="preserve">, </w:t>
      </w:r>
      <w:r w:rsidR="004662BE">
        <w:rPr>
          <w:rFonts w:ascii="Arial" w:hAnsi="Arial" w:cs="Arial"/>
          <w:sz w:val="24"/>
          <w:szCs w:val="24"/>
        </w:rPr>
        <w:t>a</w:t>
      </w:r>
      <w:r w:rsidR="00B6485D">
        <w:rPr>
          <w:rFonts w:ascii="Arial" w:hAnsi="Arial" w:cs="Arial"/>
          <w:sz w:val="24"/>
          <w:szCs w:val="24"/>
        </w:rPr>
        <w:t>nomaly detection and mediation</w:t>
      </w:r>
      <w:r w:rsidR="004662BE">
        <w:rPr>
          <w:rFonts w:ascii="Arial" w:hAnsi="Arial" w:cs="Arial"/>
          <w:sz w:val="24"/>
          <w:szCs w:val="24"/>
        </w:rPr>
        <w:t xml:space="preserve">, fleet management. </w:t>
      </w:r>
      <w:r w:rsidR="005D4354">
        <w:rPr>
          <w:rFonts w:ascii="Arial" w:hAnsi="Arial" w:cs="Arial"/>
          <w:sz w:val="24"/>
          <w:szCs w:val="24"/>
        </w:rPr>
        <w:t>Architecture and t</w:t>
      </w:r>
      <w:r w:rsidR="009E38B1">
        <w:rPr>
          <w:rFonts w:ascii="Arial" w:hAnsi="Arial" w:cs="Arial"/>
          <w:sz w:val="24"/>
          <w:szCs w:val="24"/>
        </w:rPr>
        <w:t>eam lead</w:t>
      </w:r>
      <w:r w:rsidR="005B751C">
        <w:rPr>
          <w:rFonts w:ascii="Arial" w:hAnsi="Arial" w:cs="Arial"/>
          <w:sz w:val="24"/>
          <w:szCs w:val="24"/>
        </w:rPr>
        <w:t>ership</w:t>
      </w:r>
      <w:r w:rsidR="009E109D">
        <w:rPr>
          <w:rFonts w:ascii="Arial" w:hAnsi="Arial" w:cs="Arial"/>
          <w:sz w:val="24"/>
          <w:szCs w:val="24"/>
        </w:rPr>
        <w:t>.</w:t>
      </w:r>
      <w:r w:rsidR="009E38B1">
        <w:rPr>
          <w:rFonts w:ascii="Arial" w:hAnsi="Arial" w:cs="Arial"/>
          <w:sz w:val="24"/>
          <w:szCs w:val="24"/>
        </w:rPr>
        <w:t xml:space="preserve"> </w:t>
      </w:r>
      <w:r w:rsidR="009E109D">
        <w:rPr>
          <w:rFonts w:ascii="Arial" w:hAnsi="Arial" w:cs="Arial"/>
          <w:sz w:val="24"/>
          <w:szCs w:val="24"/>
        </w:rPr>
        <w:t>M</w:t>
      </w:r>
      <w:r>
        <w:rPr>
          <w:rFonts w:ascii="Arial" w:hAnsi="Arial" w:cs="Arial"/>
          <w:sz w:val="24"/>
          <w:szCs w:val="24"/>
        </w:rPr>
        <w:t xml:space="preserve">entored and organized </w:t>
      </w:r>
      <w:r>
        <w:rPr>
          <w:rFonts w:ascii="Arial" w:hAnsi="Arial" w:cs="Arial"/>
          <w:sz w:val="24"/>
          <w:szCs w:val="24"/>
        </w:rPr>
        <w:lastRenderedPageBreak/>
        <w:t xml:space="preserve">junior developers. Assisted business development with strategy and estimates. </w:t>
      </w:r>
    </w:p>
    <w:p w14:paraId="0E861E1D" w14:textId="66D9CF00" w:rsidR="008E1CE7" w:rsidRDefault="00C77AE6">
      <w:pPr>
        <w:pStyle w:val="TableContents"/>
        <w:snapToGrid w:val="0"/>
      </w:pPr>
      <w:r>
        <w:rPr>
          <w:rFonts w:ascii="Arial" w:hAnsi="Arial" w:cs="Arial"/>
          <w:sz w:val="24"/>
          <w:szCs w:val="24"/>
        </w:rPr>
        <w:t xml:space="preserve">Technology included but not limited to </w:t>
      </w:r>
      <w:r w:rsidR="008D1E13">
        <w:rPr>
          <w:rFonts w:ascii="Arial" w:hAnsi="Arial" w:cs="Arial"/>
          <w:sz w:val="24"/>
          <w:szCs w:val="24"/>
        </w:rPr>
        <w:t xml:space="preserve">Java, </w:t>
      </w:r>
      <w:proofErr w:type="spellStart"/>
      <w:r w:rsidR="008D1E13">
        <w:rPr>
          <w:rFonts w:ascii="Arial" w:hAnsi="Arial" w:cs="Arial"/>
          <w:sz w:val="24"/>
          <w:szCs w:val="24"/>
        </w:rPr>
        <w:t>nodejs</w:t>
      </w:r>
      <w:proofErr w:type="spellEnd"/>
      <w:r w:rsidR="008D1E13">
        <w:rPr>
          <w:rFonts w:ascii="Arial" w:hAnsi="Arial" w:cs="Arial"/>
          <w:sz w:val="24"/>
          <w:szCs w:val="24"/>
        </w:rPr>
        <w:t xml:space="preserve">, </w:t>
      </w:r>
      <w:proofErr w:type="spellStart"/>
      <w:r w:rsidR="008D1E13">
        <w:rPr>
          <w:rFonts w:ascii="Arial" w:hAnsi="Arial" w:cs="Arial"/>
          <w:sz w:val="24"/>
          <w:szCs w:val="24"/>
        </w:rPr>
        <w:t>GraphQL</w:t>
      </w:r>
      <w:proofErr w:type="spellEnd"/>
      <w:r w:rsidR="008D1E13">
        <w:rPr>
          <w:rFonts w:ascii="Arial" w:hAnsi="Arial" w:cs="Arial"/>
          <w:sz w:val="24"/>
          <w:szCs w:val="24"/>
        </w:rPr>
        <w:t>, AW</w:t>
      </w:r>
      <w:r>
        <w:rPr>
          <w:rFonts w:ascii="Arial" w:hAnsi="Arial" w:cs="Arial"/>
          <w:sz w:val="24"/>
          <w:szCs w:val="24"/>
        </w:rPr>
        <w:t>S services and tools</w:t>
      </w:r>
      <w:r w:rsidR="008D1E13">
        <w:rPr>
          <w:rFonts w:ascii="Arial" w:hAnsi="Arial" w:cs="Arial"/>
          <w:sz w:val="24"/>
          <w:szCs w:val="24"/>
        </w:rPr>
        <w:t>.</w:t>
      </w:r>
    </w:p>
    <w:p w14:paraId="44801A03" w14:textId="3580D199" w:rsidR="008E1CE7" w:rsidRDefault="008D1E13">
      <w:pPr>
        <w:pStyle w:val="TableContents"/>
        <w:snapToGrid w:val="0"/>
        <w:rPr>
          <w:rFonts w:ascii="Arial" w:hAnsi="Arial" w:cs="Arial"/>
          <w:sz w:val="24"/>
          <w:szCs w:val="24"/>
        </w:rPr>
      </w:pPr>
      <w:r>
        <w:rPr>
          <w:rFonts w:ascii="Arial" w:hAnsi="Arial" w:cs="Arial"/>
          <w:b/>
          <w:sz w:val="24"/>
          <w:szCs w:val="24"/>
        </w:rPr>
        <w:t xml:space="preserve">2016-2017 Senior Principal Software Engineer </w:t>
      </w:r>
      <w:r>
        <w:rPr>
          <w:rFonts w:ascii="Arial" w:hAnsi="Arial" w:cs="Arial"/>
          <w:i/>
          <w:sz w:val="24"/>
          <w:szCs w:val="24"/>
        </w:rPr>
        <w:t>Concur, Bellevue, WA</w:t>
      </w:r>
    </w:p>
    <w:p w14:paraId="0172CBBF" w14:textId="215BBEB7" w:rsidR="008E1CE7" w:rsidRDefault="008D1E13">
      <w:pPr>
        <w:widowControl/>
        <w:suppressAutoHyphens w:val="0"/>
        <w:rPr>
          <w:rFonts w:ascii="Helvetica" w:hAnsi="Helvetica"/>
          <w:sz w:val="23"/>
          <w:szCs w:val="23"/>
          <w:highlight w:val="white"/>
        </w:rPr>
      </w:pPr>
      <w:r>
        <w:rPr>
          <w:rFonts w:ascii="Helvetica" w:hAnsi="Helvetica"/>
          <w:sz w:val="23"/>
          <w:szCs w:val="23"/>
          <w:shd w:val="clear" w:color="auto" w:fill="FFFFFF"/>
        </w:rPr>
        <w:t xml:space="preserve">Led several initiatives converting large legacy applications to smaller, more manageable services. Integrated disperse distributed workflows. Designed and developed innovative </w:t>
      </w:r>
      <w:r w:rsidR="00323D68">
        <w:rPr>
          <w:rFonts w:ascii="Helvetica" w:hAnsi="Helvetica"/>
          <w:sz w:val="23"/>
          <w:szCs w:val="23"/>
          <w:shd w:val="clear" w:color="auto" w:fill="FFFFFF"/>
        </w:rPr>
        <w:t>loosely connected</w:t>
      </w:r>
      <w:r>
        <w:rPr>
          <w:rFonts w:ascii="Helvetica" w:hAnsi="Helvetica"/>
          <w:sz w:val="23"/>
          <w:szCs w:val="23"/>
          <w:shd w:val="clear" w:color="auto" w:fill="FFFFFF"/>
        </w:rPr>
        <w:t xml:space="preserve"> lightweight messaging framework aimed at rapid development of business logic decoupled from messaging substrates. Java, REST, </w:t>
      </w:r>
      <w:proofErr w:type="spellStart"/>
      <w:r>
        <w:rPr>
          <w:rFonts w:ascii="Helvetica" w:hAnsi="Helvetica"/>
          <w:sz w:val="23"/>
          <w:szCs w:val="23"/>
          <w:shd w:val="clear" w:color="auto" w:fill="FFFFFF"/>
        </w:rPr>
        <w:t>Springboot</w:t>
      </w:r>
      <w:proofErr w:type="spellEnd"/>
      <w:r>
        <w:rPr>
          <w:rFonts w:ascii="Helvetica" w:hAnsi="Helvetica"/>
          <w:sz w:val="23"/>
          <w:szCs w:val="23"/>
          <w:shd w:val="clear" w:color="auto" w:fill="FFFFFF"/>
        </w:rPr>
        <w:t>, Docker, Kubernetes, AWS.</w:t>
      </w:r>
    </w:p>
    <w:p w14:paraId="727CE70B" w14:textId="77777777" w:rsidR="008E1CE7" w:rsidRDefault="008D1E13">
      <w:pPr>
        <w:pStyle w:val="TableContents"/>
        <w:snapToGrid w:val="0"/>
        <w:rPr>
          <w:rFonts w:ascii="Arial" w:hAnsi="Arial" w:cs="Arial"/>
          <w:sz w:val="24"/>
          <w:szCs w:val="24"/>
        </w:rPr>
      </w:pPr>
      <w:r>
        <w:rPr>
          <w:rFonts w:ascii="Arial" w:hAnsi="Arial" w:cs="Arial"/>
          <w:b/>
          <w:sz w:val="24"/>
          <w:szCs w:val="24"/>
        </w:rPr>
        <w:t>2014-2016 Principal Software Engineer – Social Intelligence</w:t>
      </w:r>
      <w:r>
        <w:rPr>
          <w:rFonts w:ascii="Arial" w:hAnsi="Arial" w:cs="Arial"/>
          <w:sz w:val="24"/>
          <w:szCs w:val="24"/>
        </w:rPr>
        <w:t xml:space="preserve"> </w:t>
      </w:r>
      <w:r>
        <w:rPr>
          <w:rFonts w:ascii="Arial" w:hAnsi="Arial" w:cs="Arial"/>
          <w:i/>
          <w:sz w:val="24"/>
          <w:szCs w:val="24"/>
        </w:rPr>
        <w:t>Salesforce.com, Seattle, WA</w:t>
      </w:r>
    </w:p>
    <w:p w14:paraId="3CB8846C" w14:textId="77777777" w:rsidR="008E1CE7" w:rsidRDefault="008D1E13">
      <w:pPr>
        <w:pStyle w:val="TableContents"/>
        <w:snapToGrid w:val="0"/>
        <w:rPr>
          <w:rFonts w:ascii="Arial" w:hAnsi="Arial" w:cs="Arial"/>
          <w:sz w:val="24"/>
          <w:szCs w:val="24"/>
        </w:rPr>
      </w:pPr>
      <w:r>
        <w:rPr>
          <w:rFonts w:ascii="Arial" w:hAnsi="Arial" w:cs="Arial"/>
          <w:sz w:val="24"/>
          <w:szCs w:val="24"/>
        </w:rPr>
        <w:t>As part of Salesforce Chatter teams (“Facebook for business”), worked on discovery, recommendation and delivery of relevant content to users of leading enterprise social network and Salesforce Communities.  Used traditional databases and Big Data tools to extract and process variety of signals from user's posts, likes, follows, comments etc. to identify and expose trending topics and other relevant information and provide recommendations. Promoted culture of unit testing and many other improvements of the development process.</w:t>
      </w:r>
    </w:p>
    <w:p w14:paraId="281CFE5E" w14:textId="77777777" w:rsidR="008E1CE7" w:rsidRDefault="008D1E13">
      <w:pPr>
        <w:pStyle w:val="TableContents"/>
        <w:snapToGrid w:val="0"/>
        <w:rPr>
          <w:rFonts w:ascii="Arial" w:hAnsi="Arial" w:cs="Arial"/>
          <w:b/>
          <w:sz w:val="24"/>
          <w:szCs w:val="24"/>
        </w:rPr>
      </w:pPr>
      <w:r>
        <w:rPr>
          <w:rFonts w:ascii="Arial" w:hAnsi="Arial" w:cs="Arial"/>
          <w:b/>
          <w:sz w:val="24"/>
          <w:szCs w:val="24"/>
        </w:rPr>
        <w:t xml:space="preserve">2012-2014 Senior Program Manager </w:t>
      </w:r>
      <w:r>
        <w:rPr>
          <w:rFonts w:ascii="Arial" w:hAnsi="Arial" w:cs="Arial"/>
          <w:i/>
          <w:sz w:val="24"/>
          <w:szCs w:val="24"/>
        </w:rPr>
        <w:t>Microsoft, Redmond, Washington</w:t>
      </w:r>
    </w:p>
    <w:p w14:paraId="7B571DDB" w14:textId="3354775E" w:rsidR="008E1CE7" w:rsidRDefault="008D1E13">
      <w:pPr>
        <w:pStyle w:val="TableContents"/>
        <w:snapToGrid w:val="0"/>
        <w:rPr>
          <w:rFonts w:ascii="Arial" w:hAnsi="Arial" w:cs="Arial"/>
          <w:sz w:val="24"/>
          <w:szCs w:val="24"/>
        </w:rPr>
      </w:pPr>
      <w:r>
        <w:rPr>
          <w:rFonts w:ascii="Arial" w:hAnsi="Arial" w:cs="Arial"/>
          <w:sz w:val="24"/>
          <w:szCs w:val="24"/>
        </w:rPr>
        <w:t xml:space="preserve">As part of Microsoft Autopilot, designed, evaluated and analyzed very </w:t>
      </w:r>
      <w:r w:rsidR="00687B20">
        <w:rPr>
          <w:rFonts w:ascii="Arial" w:hAnsi="Arial" w:cs="Arial"/>
          <w:sz w:val="24"/>
          <w:szCs w:val="24"/>
        </w:rPr>
        <w:t>large-scale</w:t>
      </w:r>
      <w:r>
        <w:rPr>
          <w:rFonts w:ascii="Arial" w:hAnsi="Arial" w:cs="Arial"/>
          <w:sz w:val="24"/>
          <w:szCs w:val="24"/>
        </w:rPr>
        <w:t xml:space="preserve"> logging, tracing and monitoring systems in Bing and Windows Azure environments. Identified commonality between disperse systems and teams, facilitated emergence of common vision and strategy.  </w:t>
      </w:r>
      <w:proofErr w:type="gramStart"/>
      <w:r w:rsidR="0081136C">
        <w:rPr>
          <w:rFonts w:ascii="Arial" w:hAnsi="Arial" w:cs="Arial"/>
          <w:sz w:val="24"/>
          <w:szCs w:val="24"/>
        </w:rPr>
        <w:t>Prepared design documents,</w:t>
      </w:r>
      <w:proofErr w:type="gramEnd"/>
      <w:r>
        <w:rPr>
          <w:rFonts w:ascii="Arial" w:hAnsi="Arial" w:cs="Arial"/>
          <w:sz w:val="24"/>
          <w:szCs w:val="24"/>
        </w:rPr>
        <w:t xml:space="preserve"> developed and validated product features, managed commitments across multiple teams.</w:t>
      </w:r>
    </w:p>
    <w:p w14:paraId="145B88BA" w14:textId="77777777" w:rsidR="008E1CE7" w:rsidRDefault="008D1E13">
      <w:pPr>
        <w:pStyle w:val="TableContents"/>
        <w:snapToGrid w:val="0"/>
        <w:rPr>
          <w:rFonts w:ascii="Arial" w:hAnsi="Arial" w:cs="Arial"/>
          <w:b/>
          <w:sz w:val="24"/>
          <w:szCs w:val="24"/>
        </w:rPr>
      </w:pPr>
      <w:r>
        <w:rPr>
          <w:rFonts w:ascii="Arial" w:hAnsi="Arial" w:cs="Arial"/>
          <w:b/>
          <w:sz w:val="24"/>
          <w:szCs w:val="24"/>
        </w:rPr>
        <w:t xml:space="preserve">2011-2012 Senior Software Engineer – Global Payments </w:t>
      </w:r>
      <w:r>
        <w:rPr>
          <w:rFonts w:ascii="Arial" w:hAnsi="Arial" w:cs="Arial"/>
          <w:i/>
          <w:sz w:val="24"/>
          <w:szCs w:val="24"/>
        </w:rPr>
        <w:t>Expedia, Bellevue, Washington</w:t>
      </w:r>
    </w:p>
    <w:p w14:paraId="16991041" w14:textId="77777777" w:rsidR="008E1CE7" w:rsidRDefault="008D1E13">
      <w:pPr>
        <w:pStyle w:val="TableContents"/>
        <w:snapToGrid w:val="0"/>
        <w:rPr>
          <w:rFonts w:ascii="Arial" w:hAnsi="Arial" w:cs="Arial"/>
          <w:sz w:val="24"/>
          <w:szCs w:val="24"/>
        </w:rPr>
      </w:pPr>
      <w:r>
        <w:rPr>
          <w:rFonts w:ascii="Arial" w:hAnsi="Arial" w:cs="Arial"/>
          <w:sz w:val="24"/>
          <w:szCs w:val="24"/>
        </w:rPr>
        <w:t>Designed and implemented new features and improvements in Expedia’s complex SOA environment including Web Services and various internal frameworks. Coordinated development activities with offshore teams, drove agile development processes and improved product release practices.</w:t>
      </w:r>
    </w:p>
    <w:p w14:paraId="7714945A" w14:textId="77777777" w:rsidR="008E1CE7" w:rsidRDefault="008D1E13">
      <w:pPr>
        <w:pStyle w:val="TableContents"/>
        <w:snapToGrid w:val="0"/>
        <w:rPr>
          <w:rFonts w:ascii="Arial" w:hAnsi="Arial" w:cs="Arial"/>
          <w:b/>
          <w:sz w:val="24"/>
          <w:szCs w:val="24"/>
        </w:rPr>
      </w:pPr>
      <w:r>
        <w:rPr>
          <w:rFonts w:ascii="Arial" w:hAnsi="Arial" w:cs="Arial"/>
          <w:b/>
          <w:sz w:val="24"/>
          <w:szCs w:val="24"/>
        </w:rPr>
        <w:t xml:space="preserve">2010-2011 Senior Software Engineer </w:t>
      </w:r>
      <w:r>
        <w:rPr>
          <w:rFonts w:ascii="Arial" w:hAnsi="Arial" w:cs="Arial"/>
          <w:i/>
          <w:sz w:val="24"/>
          <w:szCs w:val="24"/>
        </w:rPr>
        <w:t>F5 Networks, Seattle, Washington</w:t>
      </w:r>
    </w:p>
    <w:p w14:paraId="6B8C2C37" w14:textId="77777777" w:rsidR="008E1CE7" w:rsidRDefault="008D1E13">
      <w:pPr>
        <w:pStyle w:val="TableContents"/>
        <w:snapToGrid w:val="0"/>
        <w:rPr>
          <w:rFonts w:ascii="Arial" w:hAnsi="Arial" w:cs="Arial"/>
          <w:sz w:val="24"/>
          <w:szCs w:val="24"/>
        </w:rPr>
      </w:pPr>
      <w:r>
        <w:rPr>
          <w:rFonts w:ascii="Arial" w:hAnsi="Arial" w:cs="Arial"/>
          <w:sz w:val="24"/>
          <w:szCs w:val="24"/>
        </w:rPr>
        <w:t>Contributed to multiple components of F5 Enterprise Manager product. Responsible for on-device storage architecture including database-driven storage and free-form search.  Implemented collection and processing of per-device performance management statistics, corresponding UI elements, bug fixes and overall improvements.</w:t>
      </w:r>
    </w:p>
    <w:p w14:paraId="58900595" w14:textId="77777777" w:rsidR="008E1CE7" w:rsidRDefault="008D1E13">
      <w:pPr>
        <w:pStyle w:val="TableContents"/>
        <w:snapToGrid w:val="0"/>
        <w:rPr>
          <w:rFonts w:ascii="Arial" w:hAnsi="Arial" w:cs="Arial"/>
          <w:b/>
          <w:sz w:val="24"/>
          <w:szCs w:val="24"/>
        </w:rPr>
      </w:pPr>
      <w:r>
        <w:rPr>
          <w:rFonts w:ascii="Arial" w:hAnsi="Arial" w:cs="Arial"/>
          <w:b/>
          <w:sz w:val="24"/>
          <w:szCs w:val="24"/>
        </w:rPr>
        <w:t xml:space="preserve">2006-2010 Senior Software Development Engineer </w:t>
      </w:r>
      <w:r>
        <w:rPr>
          <w:rFonts w:ascii="Arial" w:hAnsi="Arial" w:cs="Arial"/>
          <w:i/>
          <w:sz w:val="24"/>
          <w:szCs w:val="24"/>
        </w:rPr>
        <w:t>Amazon.com, Seattle, Washington</w:t>
      </w:r>
    </w:p>
    <w:p w14:paraId="283301F8" w14:textId="77777777" w:rsidR="008E1CE7" w:rsidRDefault="008D1E13">
      <w:pPr>
        <w:pStyle w:val="TableContents"/>
        <w:snapToGrid w:val="0"/>
        <w:rPr>
          <w:rFonts w:ascii="Arial" w:hAnsi="Arial" w:cs="Arial"/>
          <w:sz w:val="24"/>
          <w:szCs w:val="24"/>
        </w:rPr>
      </w:pPr>
      <w:r>
        <w:rPr>
          <w:rFonts w:ascii="Arial" w:hAnsi="Arial" w:cs="Arial"/>
          <w:sz w:val="24"/>
          <w:szCs w:val="24"/>
        </w:rPr>
        <w:t xml:space="preserve">Engaged in number of challenging projects working on Amazon-size solutions as part of Amazon Payments, Distributed Database Systems and Amazon Web Services teams. </w:t>
      </w:r>
      <w:r>
        <w:rPr>
          <w:rFonts w:ascii="Arial" w:hAnsi="Arial" w:cs="Arial"/>
          <w:i/>
          <w:sz w:val="24"/>
          <w:szCs w:val="24"/>
        </w:rPr>
        <w:t>Was primary developer of three new Amazon Web Services</w:t>
      </w:r>
      <w:r>
        <w:rPr>
          <w:rFonts w:ascii="Arial" w:hAnsi="Arial" w:cs="Arial"/>
          <w:sz w:val="24"/>
          <w:szCs w:val="24"/>
        </w:rPr>
        <w:t xml:space="preserve">, including Amazon Relational Database Service (RDS) and Amazon Elastic Beanstalk, from conception to public availability.  Migrated core business components of </w:t>
      </w:r>
      <w:r>
        <w:rPr>
          <w:rFonts w:ascii="Arial" w:hAnsi="Arial" w:cs="Arial"/>
          <w:i/>
          <w:sz w:val="24"/>
          <w:szCs w:val="24"/>
        </w:rPr>
        <w:t xml:space="preserve">Amazon retail website </w:t>
      </w:r>
      <w:r>
        <w:rPr>
          <w:rFonts w:ascii="Arial" w:hAnsi="Arial" w:cs="Arial"/>
          <w:sz w:val="24"/>
          <w:szCs w:val="24"/>
        </w:rPr>
        <w:t>to SOA.</w:t>
      </w:r>
    </w:p>
    <w:p w14:paraId="5A246138" w14:textId="77777777" w:rsidR="008E1CE7" w:rsidRDefault="008D1E13">
      <w:pPr>
        <w:pStyle w:val="TableContents"/>
        <w:snapToGrid w:val="0"/>
        <w:rPr>
          <w:rFonts w:ascii="Arial" w:hAnsi="Arial" w:cs="Arial"/>
          <w:b/>
          <w:sz w:val="24"/>
          <w:szCs w:val="24"/>
        </w:rPr>
      </w:pPr>
      <w:r>
        <w:rPr>
          <w:rFonts w:ascii="Arial" w:hAnsi="Arial" w:cs="Arial"/>
          <w:b/>
          <w:sz w:val="24"/>
          <w:szCs w:val="24"/>
        </w:rPr>
        <w:t xml:space="preserve">1991-2010 Multiple Software Engineering and Management Positions </w:t>
      </w:r>
    </w:p>
    <w:p w14:paraId="40B27E8E" w14:textId="480B9311" w:rsidR="008E1CE7" w:rsidRDefault="008D1E13">
      <w:pPr>
        <w:pStyle w:val="TableContents"/>
        <w:snapToGrid w:val="0"/>
      </w:pPr>
      <w:r>
        <w:rPr>
          <w:rFonts w:ascii="Arial" w:hAnsi="Arial" w:cs="Arial"/>
          <w:i/>
          <w:sz w:val="24"/>
          <w:szCs w:val="24"/>
        </w:rPr>
        <w:t>Retail, Airspace, Defense, Government, Travel, Warehousing, Logistics and other industries</w:t>
      </w:r>
    </w:p>
    <w:sectPr w:rsidR="008E1CE7">
      <w:headerReference w:type="default" r:id="rId7"/>
      <w:footerReference w:type="default" r:id="rId8"/>
      <w:pgSz w:w="12240" w:h="15840"/>
      <w:pgMar w:top="2176" w:right="1134" w:bottom="1693" w:left="1134" w:header="1134" w:footer="1134"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1A527" w14:textId="77777777" w:rsidR="00184A59" w:rsidRDefault="00184A59">
      <w:r>
        <w:separator/>
      </w:r>
    </w:p>
  </w:endnote>
  <w:endnote w:type="continuationSeparator" w:id="0">
    <w:p w14:paraId="049FAC6C" w14:textId="77777777" w:rsidR="00184A59" w:rsidRDefault="00184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F208A" w14:textId="77777777" w:rsidR="008E1CE7" w:rsidRDefault="008D1E13">
    <w:pPr>
      <w:pStyle w:val="Footer"/>
      <w:jc w:val="right"/>
    </w:pPr>
    <w:r>
      <w:rPr>
        <w:rFonts w:ascii="Arial" w:hAnsi="Arial" w:cs="Arial"/>
      </w:rPr>
      <w:t xml:space="preserve">Page </w:t>
    </w:r>
    <w:r>
      <w:rPr>
        <w:rFonts w:ascii="Arial" w:hAnsi="Arial" w:cs="Arial"/>
      </w:rPr>
      <w:fldChar w:fldCharType="begin"/>
    </w:r>
    <w:r>
      <w:rPr>
        <w:rFonts w:ascii="Arial" w:hAnsi="Arial" w:cs="Arial"/>
      </w:rPr>
      <w:instrText>PAGE</w:instrText>
    </w:r>
    <w:r>
      <w:rPr>
        <w:rFonts w:ascii="Arial" w:hAnsi="Arial" w:cs="Arial"/>
      </w:rPr>
      <w:fldChar w:fldCharType="separate"/>
    </w:r>
    <w:r>
      <w:rPr>
        <w:rFonts w:ascii="Arial" w:hAnsi="Arial" w:cs="Arial"/>
      </w:rPr>
      <w:t>2</w:t>
    </w:r>
    <w:r>
      <w:rPr>
        <w:rFonts w:ascii="Arial" w:hAnsi="Arial" w:cs="Arial"/>
      </w:rPr>
      <w:fldChar w:fldCharType="end"/>
    </w:r>
    <w:r>
      <w:rPr>
        <w:rFonts w:ascii="Arial" w:hAnsi="Arial" w:cs="Arial"/>
      </w:rPr>
      <w:t xml:space="preserve"> of </w:t>
    </w:r>
    <w:r>
      <w:rPr>
        <w:rFonts w:ascii="Arial" w:hAnsi="Arial" w:cs="Arial"/>
      </w:rPr>
      <w:fldChar w:fldCharType="begin"/>
    </w:r>
    <w:r>
      <w:rPr>
        <w:rFonts w:ascii="Arial" w:hAnsi="Arial" w:cs="Arial"/>
      </w:rPr>
      <w:instrText>NUMPAGES</w:instrText>
    </w:r>
    <w:r>
      <w:rPr>
        <w:rFonts w:ascii="Arial" w:hAnsi="Arial" w:cs="Arial"/>
      </w:rPr>
      <w:fldChar w:fldCharType="separate"/>
    </w:r>
    <w:r>
      <w:rPr>
        <w:rFonts w:ascii="Arial" w:hAnsi="Arial" w:cs="Arial"/>
      </w:rPr>
      <w:t>2</w:t>
    </w:r>
    <w:r>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D5938" w14:textId="77777777" w:rsidR="00184A59" w:rsidRDefault="00184A59">
      <w:r>
        <w:separator/>
      </w:r>
    </w:p>
  </w:footnote>
  <w:footnote w:type="continuationSeparator" w:id="0">
    <w:p w14:paraId="68D2AA79" w14:textId="77777777" w:rsidR="00184A59" w:rsidRDefault="00184A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B0944" w14:textId="77777777" w:rsidR="001B2780" w:rsidRDefault="001B2780">
    <w:pPr>
      <w:shd w:val="clear" w:color="auto" w:fill="E6E6E6"/>
      <w:rPr>
        <w:rFonts w:ascii="Arial" w:hAnsi="Arial" w:cs="Arial"/>
        <w:b/>
        <w:sz w:val="22"/>
        <w:szCs w:val="22"/>
      </w:rPr>
    </w:pPr>
  </w:p>
  <w:p w14:paraId="2458D06D" w14:textId="0A4F3EC3" w:rsidR="008E1CE7" w:rsidRDefault="008D1E13" w:rsidP="001B2780">
    <w:pPr>
      <w:shd w:val="clear" w:color="auto" w:fill="E6E6E6"/>
      <w:jc w:val="center"/>
      <w:rPr>
        <w:rFonts w:ascii="Arial" w:hAnsi="Arial" w:cs="Arial"/>
        <w:sz w:val="24"/>
        <w:szCs w:val="24"/>
      </w:rPr>
    </w:pPr>
    <w:r>
      <w:rPr>
        <w:rFonts w:ascii="Arial" w:hAnsi="Arial" w:cs="Arial"/>
        <w:b/>
        <w:sz w:val="22"/>
        <w:szCs w:val="22"/>
      </w:rPr>
      <w:t>Mikhail Garber</w:t>
    </w:r>
    <w:r w:rsidR="00BD4D12">
      <w:rPr>
        <w:rFonts w:ascii="Arial" w:hAnsi="Arial" w:cs="Arial"/>
        <w:sz w:val="22"/>
        <w:szCs w:val="22"/>
      </w:rPr>
      <w:t xml:space="preserve"> ∙ </w:t>
    </w:r>
    <w:r>
      <w:rPr>
        <w:rFonts w:ascii="Arial" w:hAnsi="Arial" w:cs="Arial"/>
        <w:sz w:val="24"/>
        <w:szCs w:val="24"/>
      </w:rPr>
      <w:t>(425) 233-0373</w:t>
    </w:r>
    <w:r w:rsidR="009B3403">
      <w:rPr>
        <w:rFonts w:ascii="Arial" w:hAnsi="Arial" w:cs="Arial"/>
        <w:sz w:val="24"/>
        <w:szCs w:val="24"/>
      </w:rPr>
      <w:t xml:space="preserve"> ∙</w:t>
    </w:r>
    <w:r>
      <w:rPr>
        <w:rFonts w:ascii="Arial" w:hAnsi="Arial" w:cs="Arial"/>
        <w:sz w:val="24"/>
        <w:szCs w:val="24"/>
      </w:rPr>
      <w:t xml:space="preserve"> </w:t>
    </w:r>
    <w:r w:rsidR="00A66E10">
      <w:rPr>
        <w:rStyle w:val="InternetLink"/>
        <w:rFonts w:ascii="Arial" w:hAnsi="Arial" w:cs="Arial"/>
        <w:sz w:val="24"/>
        <w:szCs w:val="24"/>
      </w:rPr>
      <w:t>m</w:t>
    </w:r>
    <w:hyperlink r:id="rId1">
      <w:r>
        <w:rPr>
          <w:rStyle w:val="InternetLink"/>
          <w:rFonts w:ascii="Arial" w:hAnsi="Arial" w:cs="Arial"/>
          <w:sz w:val="24"/>
          <w:szCs w:val="24"/>
        </w:rPr>
        <w:t>ikhail</w:t>
      </w:r>
    </w:hyperlink>
    <w:hyperlink r:id="rId2">
      <w:r>
        <w:rPr>
          <w:rStyle w:val="InternetLink"/>
          <w:rFonts w:ascii="Arial" w:hAnsi="Arial" w:cs="Arial"/>
          <w:sz w:val="24"/>
          <w:szCs w:val="24"/>
        </w:rPr>
        <w:t>@garbercentral.com</w:t>
      </w:r>
    </w:hyperlink>
    <w:r w:rsidR="00BD4D12">
      <w:rPr>
        <w:rStyle w:val="InternetLink"/>
        <w:rFonts w:ascii="Arial" w:hAnsi="Arial" w:cs="Arial"/>
        <w:sz w:val="24"/>
        <w:szCs w:val="24"/>
      </w:rPr>
      <w:t xml:space="preserve"> ∙</w:t>
    </w:r>
    <w:r w:rsidR="00A34CFA">
      <w:rPr>
        <w:rFonts w:ascii="Arial" w:hAnsi="Arial" w:cs="Arial"/>
        <w:sz w:val="24"/>
        <w:szCs w:val="24"/>
      </w:rPr>
      <w:t xml:space="preserve"> </w:t>
    </w:r>
    <w:hyperlink r:id="rId3">
      <w:r>
        <w:rPr>
          <w:rStyle w:val="InternetLink"/>
          <w:rFonts w:ascii="Arial" w:hAnsi="Arial" w:cs="Arial"/>
          <w:sz w:val="24"/>
          <w:szCs w:val="24"/>
        </w:rPr>
        <w:t>linkedin.com/in/</w:t>
      </w:r>
      <w:proofErr w:type="spellStart"/>
      <w:r>
        <w:rPr>
          <w:rStyle w:val="InternetLink"/>
          <w:rFonts w:ascii="Arial" w:hAnsi="Arial" w:cs="Arial"/>
          <w:sz w:val="24"/>
          <w:szCs w:val="24"/>
        </w:rPr>
        <w:t>mikhailgarber</w:t>
      </w:r>
      <w:proofErr w:type="spellEnd"/>
    </w:hyperlink>
  </w:p>
  <w:p w14:paraId="081FDA66" w14:textId="77777777" w:rsidR="001B2780" w:rsidRPr="00BD4D12" w:rsidRDefault="001B2780">
    <w:pPr>
      <w:shd w:val="clear" w:color="auto" w:fill="E6E6E6"/>
      <w:rPr>
        <w:rFonts w:ascii="Arial" w:hAnsi="Arial" w:cs="Arial"/>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42955"/>
    <w:multiLevelType w:val="multilevel"/>
    <w:tmpl w:val="A852CA2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0" w:firstLine="0"/>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936" w:hanging="936"/>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2117628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09"/>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1CE7"/>
    <w:rsid w:val="0004696E"/>
    <w:rsid w:val="000933F1"/>
    <w:rsid w:val="00093EFD"/>
    <w:rsid w:val="000B291B"/>
    <w:rsid w:val="0012449F"/>
    <w:rsid w:val="00184A59"/>
    <w:rsid w:val="001B2780"/>
    <w:rsid w:val="001D7EFF"/>
    <w:rsid w:val="00243808"/>
    <w:rsid w:val="002677DF"/>
    <w:rsid w:val="00294610"/>
    <w:rsid w:val="002B2813"/>
    <w:rsid w:val="002E7789"/>
    <w:rsid w:val="003201FC"/>
    <w:rsid w:val="00323D68"/>
    <w:rsid w:val="003B76CE"/>
    <w:rsid w:val="003C182D"/>
    <w:rsid w:val="00405148"/>
    <w:rsid w:val="0040581B"/>
    <w:rsid w:val="00455F20"/>
    <w:rsid w:val="004662BE"/>
    <w:rsid w:val="004B40BA"/>
    <w:rsid w:val="004C6D2C"/>
    <w:rsid w:val="00565FE7"/>
    <w:rsid w:val="005B751C"/>
    <w:rsid w:val="005D4354"/>
    <w:rsid w:val="00687B20"/>
    <w:rsid w:val="006B4D64"/>
    <w:rsid w:val="006C0055"/>
    <w:rsid w:val="006D6C0F"/>
    <w:rsid w:val="00730C59"/>
    <w:rsid w:val="00736AAC"/>
    <w:rsid w:val="007B7A5E"/>
    <w:rsid w:val="007D4796"/>
    <w:rsid w:val="00805146"/>
    <w:rsid w:val="00811226"/>
    <w:rsid w:val="0081136C"/>
    <w:rsid w:val="00846AFF"/>
    <w:rsid w:val="00855B9E"/>
    <w:rsid w:val="008807B8"/>
    <w:rsid w:val="008C58C8"/>
    <w:rsid w:val="008D1E13"/>
    <w:rsid w:val="008E1CE7"/>
    <w:rsid w:val="008E3C77"/>
    <w:rsid w:val="008F006E"/>
    <w:rsid w:val="008F17B9"/>
    <w:rsid w:val="009B3403"/>
    <w:rsid w:val="009B68BC"/>
    <w:rsid w:val="009C50ED"/>
    <w:rsid w:val="009E109D"/>
    <w:rsid w:val="009E38B1"/>
    <w:rsid w:val="00A11D4A"/>
    <w:rsid w:val="00A34CFA"/>
    <w:rsid w:val="00A4390E"/>
    <w:rsid w:val="00A60C84"/>
    <w:rsid w:val="00A66E10"/>
    <w:rsid w:val="00A83EEF"/>
    <w:rsid w:val="00A84B97"/>
    <w:rsid w:val="00AB278C"/>
    <w:rsid w:val="00AE6C46"/>
    <w:rsid w:val="00B6485D"/>
    <w:rsid w:val="00BD4D12"/>
    <w:rsid w:val="00C0791E"/>
    <w:rsid w:val="00C11770"/>
    <w:rsid w:val="00C43C1A"/>
    <w:rsid w:val="00C47A30"/>
    <w:rsid w:val="00C551F9"/>
    <w:rsid w:val="00C56D1E"/>
    <w:rsid w:val="00C60864"/>
    <w:rsid w:val="00C77AE6"/>
    <w:rsid w:val="00C86342"/>
    <w:rsid w:val="00CC08FD"/>
    <w:rsid w:val="00CC1107"/>
    <w:rsid w:val="00CD0E31"/>
    <w:rsid w:val="00D6255E"/>
    <w:rsid w:val="00D97598"/>
    <w:rsid w:val="00DA0988"/>
    <w:rsid w:val="00DB521D"/>
    <w:rsid w:val="00DE534A"/>
    <w:rsid w:val="00E449DB"/>
    <w:rsid w:val="00E81989"/>
    <w:rsid w:val="00F90751"/>
    <w:rsid w:val="00FA1B56"/>
    <w:rsid w:val="00FC777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4F99E"/>
  <w15:docId w15:val="{1E7E2D41-2799-44AC-87AA-371D41E12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Smart Link" w:semiHidden="1" w:unhideWhenUsed="1"/>
  </w:latentStyles>
  <w:style w:type="paragraph" w:default="1" w:styleId="Normal">
    <w:name w:val="Normal"/>
    <w:qFormat/>
    <w:pPr>
      <w:widowControl w:val="0"/>
      <w:suppressAutoHyphens/>
    </w:pPr>
  </w:style>
  <w:style w:type="paragraph" w:styleId="Heading1">
    <w:name w:val="heading 1"/>
    <w:basedOn w:val="Heading"/>
    <w:qFormat/>
    <w:pPr>
      <w:numPr>
        <w:numId w:val="1"/>
      </w:numPr>
      <w:outlineLvl w:val="0"/>
    </w:pPr>
  </w:style>
  <w:style w:type="paragraph" w:styleId="Heading2">
    <w:name w:val="heading 2"/>
    <w:basedOn w:val="Heading"/>
    <w:qFormat/>
    <w:pPr>
      <w:numPr>
        <w:ilvl w:val="1"/>
        <w:numId w:val="1"/>
      </w:numPr>
      <w:outlineLvl w:val="1"/>
    </w:pPr>
  </w:style>
  <w:style w:type="paragraph" w:styleId="Heading3">
    <w:name w:val="heading 3"/>
    <w:basedOn w:val="Heading"/>
    <w:qFormat/>
    <w:pPr>
      <w:numPr>
        <w:ilvl w:val="2"/>
        <w:numId w:val="1"/>
      </w:numPr>
      <w:outlineLvl w:val="2"/>
    </w:pPr>
  </w:style>
  <w:style w:type="paragraph" w:styleId="Heading5">
    <w:name w:val="heading 5"/>
    <w:basedOn w:val="Heading"/>
    <w:qFormat/>
    <w:pPr>
      <w:numPr>
        <w:ilvl w:val="4"/>
        <w:numId w:val="1"/>
      </w:numPr>
      <w:outlineLvl w:val="4"/>
    </w:pPr>
  </w:style>
  <w:style w:type="paragraph" w:styleId="Heading6">
    <w:name w:val="heading 6"/>
    <w:basedOn w:val="Heading"/>
    <w:qFormat/>
    <w:pPr>
      <w:numPr>
        <w:ilvl w:val="5"/>
        <w:numId w:val="1"/>
      </w:numPr>
      <w:suppressLineNumbers/>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Pr>
      <w:rFonts w:ascii="Symbol" w:hAnsi="Symbol" w:cs="OpenSymbol"/>
    </w:rPr>
  </w:style>
  <w:style w:type="character" w:customStyle="1" w:styleId="WW8Num3z0">
    <w:name w:val="WW8Num3z0"/>
    <w:qFormat/>
    <w:rPr>
      <w:rFonts w:ascii="Symbol" w:hAnsi="Symbol" w:cs="OpenSymbol"/>
    </w:rPr>
  </w:style>
  <w:style w:type="character" w:customStyle="1" w:styleId="WW8Num4z0">
    <w:name w:val="WW8Num4z0"/>
    <w:qFormat/>
    <w:rPr>
      <w:rFonts w:ascii="Symbol" w:hAnsi="Symbol" w:cs="OpenSymbol"/>
    </w:rPr>
  </w:style>
  <w:style w:type="character" w:customStyle="1" w:styleId="WW8Num5z0">
    <w:name w:val="WW8Num5z0"/>
    <w:qFormat/>
    <w:rPr>
      <w:rFonts w:ascii="Symbol" w:hAnsi="Symbol" w:cs="OpenSymbol"/>
    </w:rPr>
  </w:style>
  <w:style w:type="character" w:customStyle="1" w:styleId="WW8Num6z0">
    <w:name w:val="WW8Num6z0"/>
    <w:qFormat/>
    <w:rPr>
      <w:rFonts w:ascii="Symbol" w:hAnsi="Symbol" w:cs="OpenSymbol"/>
    </w:rPr>
  </w:style>
  <w:style w:type="character" w:customStyle="1" w:styleId="WW8Num7z0">
    <w:name w:val="WW8Num7z0"/>
    <w:qFormat/>
    <w:rPr>
      <w:rFonts w:ascii="Symbol" w:hAnsi="Symbol" w:cs="OpenSymbol"/>
    </w:rPr>
  </w:style>
  <w:style w:type="character" w:customStyle="1" w:styleId="InternetLink">
    <w:name w:val="Internet Link"/>
  </w:style>
  <w:style w:type="character" w:customStyle="1" w:styleId="Bullets">
    <w:name w:val="Bullets"/>
    <w:qFormat/>
  </w:style>
  <w:style w:type="character" w:customStyle="1" w:styleId="BalloonTextChar">
    <w:name w:val="Balloon Text Char"/>
    <w:link w:val="BalloonText"/>
    <w:uiPriority w:val="99"/>
    <w:semiHidden/>
    <w:qFormat/>
    <w:rsid w:val="00BD4E98"/>
    <w:rPr>
      <w:sz w:val="18"/>
      <w:szCs w:val="18"/>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eastAsia="Times New Roman" w:cs="Arial"/>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ascii="Arial" w:hAnsi="Arial" w:cs="Arial"/>
      <w:sz w:val="24"/>
      <w:szCs w:val="24"/>
    </w:rPr>
  </w:style>
  <w:style w:type="character" w:customStyle="1" w:styleId="ListLabel39">
    <w:name w:val="ListLabel 39"/>
    <w:qFormat/>
    <w:rPr>
      <w:rFonts w:ascii="Arial" w:hAnsi="Arial" w:cs="Arial"/>
      <w:sz w:val="24"/>
      <w:szCs w:val="24"/>
    </w:rPr>
  </w:style>
  <w:style w:type="paragraph" w:customStyle="1" w:styleId="Heading">
    <w:name w:val="Heading"/>
    <w:basedOn w:val="Normal"/>
    <w:next w:val="BodyText"/>
    <w:qForma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4986"/>
        <w:tab w:val="right" w:pos="9972"/>
      </w:tabs>
    </w:pPr>
  </w:style>
  <w:style w:type="paragraph" w:styleId="BalloonText">
    <w:name w:val="Balloon Text"/>
    <w:basedOn w:val="Normal"/>
    <w:link w:val="BalloonTextChar"/>
    <w:uiPriority w:val="99"/>
    <w:semiHidden/>
    <w:unhideWhenUsed/>
    <w:qFormat/>
    <w:rsid w:val="00BD4E98"/>
    <w:rPr>
      <w:sz w:val="18"/>
      <w:szCs w:val="18"/>
    </w:rPr>
  </w:style>
  <w:style w:type="character" w:styleId="Hyperlink">
    <w:name w:val="Hyperlink"/>
    <w:uiPriority w:val="99"/>
    <w:unhideWhenUsed/>
    <w:rsid w:val="00565FE7"/>
    <w:rPr>
      <w:color w:val="0563C1"/>
      <w:u w:val="single"/>
    </w:rPr>
  </w:style>
  <w:style w:type="character" w:styleId="UnresolvedMention">
    <w:name w:val="Unresolved Mention"/>
    <w:uiPriority w:val="99"/>
    <w:rsid w:val="00565F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linkedin.com/in/mikhailgarber" TargetMode="External"/><Relationship Id="rId2" Type="http://schemas.openxmlformats.org/officeDocument/2006/relationships/hyperlink" Target="mailto:mikhail@garbercentral.com" TargetMode="External"/><Relationship Id="rId1" Type="http://schemas.openxmlformats.org/officeDocument/2006/relationships/hyperlink" Target="mailto:mikhail@garbercentr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Garber</dc:creator>
  <cp:keywords>resume Java</cp:keywords>
  <dc:description/>
  <cp:lastModifiedBy>Mikhail Garber</cp:lastModifiedBy>
  <cp:revision>104</cp:revision>
  <cp:lastPrinted>2022-11-18T21:01:00Z</cp:lastPrinted>
  <dcterms:created xsi:type="dcterms:W3CDTF">2017-03-13T04:17:00Z</dcterms:created>
  <dcterms:modified xsi:type="dcterms:W3CDTF">2022-11-18T21:01:00Z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